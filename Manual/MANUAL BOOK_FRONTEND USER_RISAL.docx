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9D5" w:rsidRDefault="00000000">
      <w:pPr>
        <w:spacing w:before="35"/>
        <w:ind w:left="3828" w:right="3826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MAN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 xml:space="preserve">AL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b/>
          <w:sz w:val="28"/>
          <w:szCs w:val="28"/>
        </w:rPr>
        <w:t>OOK</w:t>
      </w:r>
    </w:p>
    <w:p w:rsidR="00A829D5" w:rsidRDefault="00A829D5">
      <w:pPr>
        <w:spacing w:before="10" w:line="140" w:lineRule="exact"/>
        <w:rPr>
          <w:sz w:val="15"/>
          <w:szCs w:val="15"/>
        </w:rPr>
      </w:pPr>
    </w:p>
    <w:p w:rsidR="00A829D5" w:rsidRDefault="00000000">
      <w:pPr>
        <w:ind w:left="3722" w:right="3723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ONT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 xml:space="preserve">D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R</w:t>
      </w: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A829D5">
      <w:pPr>
        <w:spacing w:before="7" w:line="200" w:lineRule="exact"/>
      </w:pPr>
    </w:p>
    <w:p w:rsidR="00A829D5" w:rsidRDefault="00000000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z w:val="24"/>
          <w:szCs w:val="24"/>
        </w:rPr>
        <w:t>a :</w:t>
      </w:r>
      <w:proofErr w:type="gramEnd"/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  <w:proofErr w:type="spellEnd"/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lu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proofErr w:type="spellEnd"/>
    </w:p>
    <w:p w:rsidR="00A829D5" w:rsidRDefault="00A829D5">
      <w:pPr>
        <w:spacing w:before="1" w:line="160" w:lineRule="exact"/>
        <w:rPr>
          <w:sz w:val="16"/>
          <w:szCs w:val="16"/>
        </w:rPr>
      </w:pPr>
    </w:p>
    <w:p w:rsidR="00A829D5" w:rsidRDefault="0000000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NPM 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3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4</w:t>
      </w:r>
    </w:p>
    <w:p w:rsidR="00A829D5" w:rsidRDefault="00A829D5">
      <w:pPr>
        <w:spacing w:before="8" w:line="140" w:lineRule="exact"/>
        <w:rPr>
          <w:sz w:val="15"/>
          <w:szCs w:val="15"/>
        </w:rPr>
      </w:pPr>
    </w:p>
    <w:p w:rsidR="00A829D5" w:rsidRDefault="00000000">
      <w:pPr>
        <w:ind w:left="1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3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DX</w:t>
      </w: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A829D5">
      <w:pPr>
        <w:spacing w:before="7" w:line="280" w:lineRule="exact"/>
        <w:rPr>
          <w:sz w:val="28"/>
          <w:szCs w:val="28"/>
        </w:rPr>
      </w:pPr>
    </w:p>
    <w:p w:rsidR="00A829D5" w:rsidRDefault="00000000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proofErr w:type="spellEnd"/>
    </w:p>
    <w:p w:rsidR="00A829D5" w:rsidRDefault="00000000">
      <w:pPr>
        <w:spacing w:before="21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al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yaitu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isi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z w:val="24"/>
          <w:szCs w:val="24"/>
        </w:rPr>
        <w:t>l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buk</w:t>
      </w:r>
      <w:r>
        <w:rPr>
          <w:rFonts w:ascii="Calibri" w:eastAsia="Calibri" w:hAnsi="Calibri" w:cs="Calibri"/>
          <w:sz w:val="24"/>
          <w:szCs w:val="24"/>
        </w:rPr>
        <w:t>u</w:t>
      </w:r>
      <w:proofErr w:type="spellEnd"/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proofErr w:type="spellEnd"/>
    </w:p>
    <w:p w:rsidR="00A829D5" w:rsidRDefault="00000000">
      <w:pPr>
        <w:spacing w:before="24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gara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eg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proofErr w:type="spellEnd"/>
    </w:p>
    <w:p w:rsidR="00A829D5" w:rsidRDefault="00A829D5">
      <w:pPr>
        <w:spacing w:before="3" w:line="100" w:lineRule="exact"/>
        <w:rPr>
          <w:sz w:val="10"/>
          <w:szCs w:val="10"/>
        </w:rPr>
      </w:pP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614A0F">
      <w:pPr>
        <w:ind w:left="100"/>
        <w:sectPr w:rsidR="00A829D5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9.4pt">
            <v:imagedata r:id="rId5" o:title=""/>
          </v:shape>
        </w:pict>
      </w:r>
    </w:p>
    <w:p w:rsidR="00A829D5" w:rsidRDefault="00000000">
      <w:pPr>
        <w:spacing w:before="61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eg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ri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proofErr w:type="spellEnd"/>
    </w:p>
    <w:p w:rsidR="00A829D5" w:rsidRDefault="00000000">
      <w:pPr>
        <w:spacing w:before="21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asi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ai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asaja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go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</w:p>
    <w:p w:rsidR="00A829D5" w:rsidRDefault="00000000">
      <w:pPr>
        <w:spacing w:before="24"/>
        <w:ind w:left="8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aan</w:t>
      </w:r>
      <w:proofErr w:type="spellEnd"/>
    </w:p>
    <w:p w:rsidR="00A829D5" w:rsidRDefault="00A829D5">
      <w:pPr>
        <w:spacing w:before="7" w:line="180" w:lineRule="exact"/>
        <w:rPr>
          <w:sz w:val="18"/>
          <w:szCs w:val="18"/>
        </w:rPr>
      </w:pPr>
    </w:p>
    <w:p w:rsidR="00A829D5" w:rsidRDefault="00614A0F">
      <w:pPr>
        <w:ind w:left="100"/>
      </w:pPr>
      <w:r>
        <w:pict>
          <v:shape id="_x0000_i1026" type="#_x0000_t75" style="width:468pt;height:212.4pt">
            <v:imagedata r:id="rId6" o:title=""/>
          </v:shape>
        </w:pict>
      </w:r>
    </w:p>
    <w:p w:rsidR="00A829D5" w:rsidRDefault="00A829D5">
      <w:pPr>
        <w:spacing w:before="2" w:line="140" w:lineRule="exact"/>
        <w:rPr>
          <w:sz w:val="15"/>
          <w:szCs w:val="15"/>
        </w:rPr>
      </w:pP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000000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agi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ail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eg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ri</w:t>
      </w:r>
      <w:proofErr w:type="spellEnd"/>
    </w:p>
    <w:p w:rsidR="00A829D5" w:rsidRDefault="00000000">
      <w:pPr>
        <w:spacing w:before="22" w:line="259" w:lineRule="auto"/>
        <w:ind w:left="820" w:right="5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asi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ai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ail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eg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gga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ai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go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yang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ari</w:t>
      </w:r>
      <w:proofErr w:type="spellEnd"/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A829D5">
      <w:pPr>
        <w:spacing w:before="3" w:line="240" w:lineRule="exact"/>
        <w:rPr>
          <w:sz w:val="24"/>
          <w:szCs w:val="24"/>
        </w:rPr>
      </w:pPr>
    </w:p>
    <w:p w:rsidR="00A829D5" w:rsidRDefault="00614A0F">
      <w:pPr>
        <w:ind w:left="100"/>
        <w:sectPr w:rsidR="00A829D5">
          <w:pgSz w:w="12240" w:h="15840"/>
          <w:pgMar w:top="1380" w:right="1340" w:bottom="280" w:left="1340" w:header="720" w:footer="720" w:gutter="0"/>
          <w:cols w:space="720"/>
        </w:sectPr>
      </w:pPr>
      <w:r>
        <w:pict>
          <v:shape id="_x0000_i1027" type="#_x0000_t75" style="width:468pt;height:210pt">
            <v:imagedata r:id="rId7" o:title=""/>
          </v:shape>
        </w:pict>
      </w: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A829D5">
      <w:pPr>
        <w:spacing w:before="19" w:line="280" w:lineRule="exact"/>
        <w:rPr>
          <w:sz w:val="28"/>
          <w:szCs w:val="28"/>
        </w:rPr>
      </w:pPr>
    </w:p>
    <w:p w:rsidR="00A829D5" w:rsidRDefault="00000000">
      <w:pPr>
        <w:spacing w:before="15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ggo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</w:p>
    <w:p w:rsidR="00A829D5" w:rsidRDefault="00000000">
      <w:pPr>
        <w:spacing w:before="21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asi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ai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gg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sz w:val="24"/>
          <w:szCs w:val="24"/>
        </w:rPr>
        <w:t>ar</w:t>
      </w:r>
      <w:proofErr w:type="spellEnd"/>
    </w:p>
    <w:p w:rsidR="00A829D5" w:rsidRDefault="00A829D5">
      <w:pPr>
        <w:spacing w:before="7" w:line="180" w:lineRule="exact"/>
        <w:rPr>
          <w:sz w:val="18"/>
          <w:szCs w:val="18"/>
        </w:rPr>
      </w:pPr>
    </w:p>
    <w:p w:rsidR="00A829D5" w:rsidRDefault="00614A0F">
      <w:pPr>
        <w:ind w:left="100"/>
      </w:pPr>
      <w:r>
        <w:pict>
          <v:shape id="_x0000_i1028" type="#_x0000_t75" style="width:468pt;height:213.6pt">
            <v:imagedata r:id="rId8" o:title=""/>
          </v:shape>
        </w:pict>
      </w: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A829D5">
      <w:pPr>
        <w:spacing w:before="16" w:line="260" w:lineRule="exact"/>
        <w:rPr>
          <w:sz w:val="26"/>
          <w:szCs w:val="26"/>
        </w:rPr>
      </w:pPr>
    </w:p>
    <w:p w:rsidR="00A829D5" w:rsidRDefault="00000000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ail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gg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</w:p>
    <w:p w:rsidR="00A829D5" w:rsidRDefault="00000000">
      <w:pPr>
        <w:spacing w:before="24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go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</w:p>
    <w:p w:rsidR="00A829D5" w:rsidRDefault="00A829D5">
      <w:pPr>
        <w:spacing w:before="6" w:line="180" w:lineRule="exact"/>
        <w:rPr>
          <w:sz w:val="18"/>
          <w:szCs w:val="18"/>
        </w:rPr>
      </w:pPr>
    </w:p>
    <w:p w:rsidR="00A829D5" w:rsidRDefault="00614A0F">
      <w:pPr>
        <w:ind w:left="100"/>
        <w:sectPr w:rsidR="00A829D5">
          <w:pgSz w:w="12240" w:h="15840"/>
          <w:pgMar w:top="1480" w:right="1340" w:bottom="280" w:left="1340" w:header="720" w:footer="720" w:gutter="0"/>
          <w:cols w:space="720"/>
        </w:sectPr>
      </w:pPr>
      <w:r>
        <w:pict>
          <v:shape id="_x0000_i1029" type="#_x0000_t75" style="width:468pt;height:251.4pt">
            <v:imagedata r:id="rId9" o:title=""/>
          </v:shape>
        </w:pict>
      </w: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A829D5">
      <w:pPr>
        <w:spacing w:before="19" w:line="280" w:lineRule="exact"/>
        <w:rPr>
          <w:sz w:val="28"/>
          <w:szCs w:val="28"/>
        </w:rPr>
      </w:pPr>
    </w:p>
    <w:p w:rsidR="00A829D5" w:rsidRDefault="00000000">
      <w:pPr>
        <w:spacing w:before="15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Riw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proofErr w:type="spell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</w:p>
    <w:p w:rsidR="00A829D5" w:rsidRDefault="00000000">
      <w:pPr>
        <w:spacing w:before="21" w:line="259" w:lineRule="auto"/>
        <w:ind w:left="820" w:right="3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asi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ai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saja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jam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</w:p>
    <w:p w:rsidR="00A829D5" w:rsidRDefault="00A829D5">
      <w:pPr>
        <w:spacing w:before="7" w:line="160" w:lineRule="exact"/>
        <w:rPr>
          <w:sz w:val="16"/>
          <w:szCs w:val="16"/>
        </w:rPr>
      </w:pPr>
    </w:p>
    <w:p w:rsidR="00A829D5" w:rsidRDefault="00614A0F">
      <w:pPr>
        <w:ind w:left="100"/>
      </w:pPr>
      <w:r>
        <w:pict>
          <v:shape id="_x0000_i1030" type="#_x0000_t75" style="width:468pt;height:208.8pt">
            <v:imagedata r:id="rId10" o:title=""/>
          </v:shape>
        </w:pict>
      </w: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A829D5">
      <w:pPr>
        <w:spacing w:before="1" w:line="260" w:lineRule="exact"/>
        <w:rPr>
          <w:sz w:val="26"/>
          <w:szCs w:val="26"/>
        </w:rPr>
      </w:pPr>
    </w:p>
    <w:p w:rsidR="00A829D5" w:rsidRDefault="00000000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proofErr w:type="spellEnd"/>
    </w:p>
    <w:p w:rsidR="00A829D5" w:rsidRDefault="00000000">
      <w:pPr>
        <w:spacing w:before="21" w:line="259" w:lineRule="auto"/>
        <w:ind w:left="820" w:right="19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emi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ajib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gisi</w:t>
      </w:r>
      <w:proofErr w:type="spellEnd"/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np</w:t>
      </w:r>
      <w:r>
        <w:rPr>
          <w:rFonts w:ascii="Calibri" w:eastAsia="Calibri" w:hAnsi="Calibri" w:cs="Calibri"/>
          <w:sz w:val="24"/>
          <w:szCs w:val="24"/>
        </w:rPr>
        <w:t>m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i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jam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‘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ja</w:t>
      </w:r>
      <w:r>
        <w:rPr>
          <w:rFonts w:ascii="Calibri" w:eastAsia="Calibri" w:hAnsi="Calibri" w:cs="Calibri"/>
          <w:sz w:val="24"/>
          <w:szCs w:val="24"/>
        </w:rPr>
        <w:t>m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jam</w:t>
      </w:r>
      <w:proofErr w:type="spellEnd"/>
    </w:p>
    <w:p w:rsidR="00A829D5" w:rsidRDefault="00A829D5">
      <w:pPr>
        <w:spacing w:before="7" w:line="160" w:lineRule="exact"/>
        <w:rPr>
          <w:sz w:val="16"/>
          <w:szCs w:val="16"/>
        </w:rPr>
      </w:pPr>
    </w:p>
    <w:p w:rsidR="00A829D5" w:rsidRDefault="00614A0F">
      <w:pPr>
        <w:ind w:left="100"/>
        <w:sectPr w:rsidR="00A829D5">
          <w:pgSz w:w="12240" w:h="15840"/>
          <w:pgMar w:top="1480" w:right="1340" w:bottom="280" w:left="1340" w:header="720" w:footer="720" w:gutter="0"/>
          <w:cols w:space="720"/>
        </w:sectPr>
      </w:pPr>
      <w:r>
        <w:pict>
          <v:shape id="_x0000_i1031" type="#_x0000_t75" style="width:468pt;height:213pt">
            <v:imagedata r:id="rId11" o:title=""/>
          </v:shape>
        </w:pict>
      </w:r>
    </w:p>
    <w:p w:rsidR="00A829D5" w:rsidRDefault="00000000">
      <w:pPr>
        <w:spacing w:before="61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gg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</w:p>
    <w:p w:rsidR="00A829D5" w:rsidRDefault="00000000">
      <w:pPr>
        <w:spacing w:before="21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at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ail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ggo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isi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or</w:t>
      </w:r>
      <w:proofErr w:type="spellEnd"/>
    </w:p>
    <w:p w:rsidR="00A829D5" w:rsidRDefault="00000000">
      <w:pPr>
        <w:spacing w:before="24"/>
        <w:ind w:left="8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ndu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Ala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or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ll</w:t>
      </w:r>
      <w:proofErr w:type="spellEnd"/>
    </w:p>
    <w:p w:rsidR="00A829D5" w:rsidRDefault="00A829D5">
      <w:pPr>
        <w:spacing w:before="3" w:line="100" w:lineRule="exact"/>
        <w:rPr>
          <w:sz w:val="10"/>
          <w:szCs w:val="10"/>
        </w:rPr>
      </w:pP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614A0F">
      <w:pPr>
        <w:ind w:left="100"/>
        <w:sectPr w:rsidR="00A829D5">
          <w:pgSz w:w="12240" w:h="15840"/>
          <w:pgMar w:top="1380" w:right="1340" w:bottom="280" w:left="1340" w:header="720" w:footer="720" w:gutter="0"/>
          <w:cols w:space="720"/>
        </w:sectPr>
      </w:pPr>
      <w:r>
        <w:pict>
          <v:shape id="_x0000_i1032" type="#_x0000_t75" style="width:468pt;height:222.6pt">
            <v:imagedata r:id="rId12" o:title=""/>
          </v:shape>
        </w:pict>
      </w:r>
    </w:p>
    <w:p w:rsidR="00A829D5" w:rsidRDefault="00000000">
      <w:pPr>
        <w:tabs>
          <w:tab w:val="left" w:pos="820"/>
        </w:tabs>
        <w:spacing w:before="61" w:line="258" w:lineRule="auto"/>
        <w:ind w:left="820" w:right="339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•</w:t>
      </w: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ri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2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i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26"/>
          <w:sz w:val="24"/>
          <w:szCs w:val="24"/>
        </w:rPr>
        <w:t xml:space="preserve"> </w:t>
      </w:r>
      <w:hyperlink r:id="rId13">
        <w:r>
          <w:rPr>
            <w:rFonts w:ascii="Calibri" w:eastAsia="Calibri" w:hAnsi="Calibri" w:cs="Calibri"/>
            <w:b/>
            <w:spacing w:val="-2"/>
            <w:sz w:val="24"/>
            <w:szCs w:val="24"/>
          </w:rPr>
          <w:t>@</w:t>
        </w:r>
        <w:r>
          <w:rPr>
            <w:rFonts w:ascii="Calibri" w:eastAsia="Calibri" w:hAnsi="Calibri" w:cs="Calibri"/>
            <w:b/>
            <w:sz w:val="24"/>
            <w:szCs w:val="24"/>
          </w:rPr>
          <w:t>sect</w:t>
        </w:r>
        <w:r>
          <w:rPr>
            <w:rFonts w:ascii="Calibri" w:eastAsia="Calibri" w:hAnsi="Calibri" w:cs="Calibri"/>
            <w:b/>
            <w:spacing w:val="1"/>
            <w:sz w:val="24"/>
            <w:szCs w:val="24"/>
          </w:rPr>
          <w:t>i</w:t>
        </w:r>
        <w:r>
          <w:rPr>
            <w:rFonts w:ascii="Calibri" w:eastAsia="Calibri" w:hAnsi="Calibri" w:cs="Calibri"/>
            <w:b/>
            <w:spacing w:val="-2"/>
            <w:sz w:val="24"/>
            <w:szCs w:val="24"/>
          </w:rPr>
          <w:t>o</w:t>
        </w:r>
        <w:r>
          <w:rPr>
            <w:rFonts w:ascii="Calibri" w:eastAsia="Calibri" w:hAnsi="Calibri" w:cs="Calibri"/>
            <w:b/>
            <w:spacing w:val="1"/>
            <w:sz w:val="24"/>
            <w:szCs w:val="24"/>
          </w:rPr>
          <w:t>n</w:t>
        </w:r>
      </w:hyperlink>
      <w:r>
        <w:rPr>
          <w:rFonts w:ascii="Calibri" w:eastAsia="Calibri" w:hAnsi="Calibri" w:cs="Calibri"/>
          <w:b/>
          <w:sz w:val="24"/>
          <w:szCs w:val="24"/>
        </w:rPr>
        <w:t>(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'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b/>
          <w:sz w:val="24"/>
          <w:szCs w:val="24"/>
        </w:rPr>
        <w:t>te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t') </w:t>
      </w:r>
      <w:r>
        <w:rPr>
          <w:rFonts w:ascii="Calibri" w:eastAsia="Calibri" w:hAnsi="Calibri" w:cs="Calibri"/>
          <w:b/>
          <w:spacing w:val="2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2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2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kt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f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2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2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2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ko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ten</w:t>
      </w:r>
      <w:proofErr w:type="spellEnd"/>
      <w:r>
        <w:rPr>
          <w:rFonts w:ascii="Calibri" w:eastAsia="Calibri" w:hAnsi="Calibri" w:cs="Calibri"/>
          <w:b/>
          <w:spacing w:val="-1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ar</w:t>
      </w:r>
      <w:r>
        <w:rPr>
          <w:rFonts w:ascii="Calibri" w:eastAsia="Calibri" w:hAnsi="Calibri" w:cs="Calibri"/>
          <w:b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b/>
          <w:spacing w:val="-1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b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1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sedang</w:t>
      </w:r>
      <w:proofErr w:type="spellEnd"/>
      <w:r>
        <w:rPr>
          <w:rFonts w:ascii="Calibri" w:eastAsia="Calibri" w:hAnsi="Calibri" w:cs="Calibri"/>
          <w:b/>
          <w:spacing w:val="-1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dibu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b/>
          <w:spacing w:val="-1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m</w:t>
      </w:r>
      <w:proofErr w:type="spellEnd"/>
      <w:r>
        <w:rPr>
          <w:rFonts w:ascii="Calibri" w:eastAsia="Calibri" w:hAnsi="Calibri" w:cs="Calibri"/>
          <w:b/>
          <w:spacing w:val="-1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  <w:proofErr w:type="spellEnd"/>
      <w:r>
        <w:rPr>
          <w:rFonts w:ascii="Calibri" w:eastAsia="Calibri" w:hAnsi="Calibri" w:cs="Calibri"/>
          <w:b/>
          <w:spacing w:val="-1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-1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b/>
          <w:spacing w:val="-1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ko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ten</w:t>
      </w:r>
      <w:proofErr w:type="spellEnd"/>
      <w:r>
        <w:rPr>
          <w:rFonts w:ascii="Calibri" w:eastAsia="Calibri" w:hAnsi="Calibri" w:cs="Calibri"/>
          <w:b/>
          <w:spacing w:val="-1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b/>
          <w:spacing w:val="-1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dib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er</w:t>
      </w:r>
      <w:r>
        <w:rPr>
          <w:rFonts w:ascii="Calibri" w:eastAsia="Calibri" w:hAnsi="Calibri" w:cs="Calibri"/>
          <w:b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b/>
          <w:spacing w:val="-1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"co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"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A829D5" w:rsidRDefault="00614A0F">
      <w:pPr>
        <w:spacing w:before="75"/>
        <w:ind w:left="376"/>
      </w:pPr>
      <w:r>
        <w:pict>
          <v:shape id="_x0000_i1033" type="#_x0000_t75" style="width:468pt;height:83.4pt">
            <v:imagedata r:id="rId14" o:title=""/>
          </v:shape>
        </w:pict>
      </w:r>
    </w:p>
    <w:p w:rsidR="00A829D5" w:rsidRDefault="00000000">
      <w:pPr>
        <w:spacing w:before="7" w:line="258" w:lineRule="auto"/>
        <w:ind w:left="460" w:right="334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iv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lass="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"&gt;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ig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7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emb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at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ak</w:t>
      </w:r>
      <w:proofErr w:type="spellEnd"/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proofErr w:type="spellEnd"/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in</w:t>
      </w:r>
      <w:proofErr w:type="spellEnd"/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ok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6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u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A829D5" w:rsidRDefault="00A829D5">
      <w:pPr>
        <w:spacing w:before="6" w:line="160" w:lineRule="exact"/>
        <w:rPr>
          <w:sz w:val="16"/>
          <w:szCs w:val="16"/>
        </w:rPr>
      </w:pPr>
    </w:p>
    <w:p w:rsidR="00A829D5" w:rsidRDefault="00000000">
      <w:pPr>
        <w:spacing w:line="258" w:lineRule="auto"/>
        <w:ind w:left="460" w:right="337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iv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lass="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ard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 xml:space="preserve">er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3"&gt;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ah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agi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ala</w:t>
      </w:r>
      <w:proofErr w:type="spellEnd"/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(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ak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proofErr w:type="spellEnd"/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lass="</w:t>
      </w:r>
      <w:r>
        <w:rPr>
          <w:rFonts w:ascii="Calibri" w:eastAsia="Calibri" w:hAnsi="Calibri" w:cs="Calibri"/>
          <w:spacing w:val="1"/>
          <w:sz w:val="24"/>
          <w:szCs w:val="24"/>
        </w:rPr>
        <w:t>m-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old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rim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ry</w:t>
      </w:r>
      <w:r>
        <w:rPr>
          <w:rFonts w:ascii="Calibri" w:eastAsia="Calibri" w:hAnsi="Calibri" w:cs="Calibri"/>
          <w:spacing w:val="-1"/>
          <w:sz w:val="24"/>
          <w:szCs w:val="24"/>
        </w:rPr>
        <w:t>"</w:t>
      </w:r>
      <w:r>
        <w:rPr>
          <w:rFonts w:ascii="Calibri" w:eastAsia="Calibri" w:hAnsi="Calibri" w:cs="Calibri"/>
          <w:spacing w:val="-2"/>
          <w:sz w:val="24"/>
          <w:szCs w:val="24"/>
        </w:rPr>
        <w:t>&gt;P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-1"/>
          <w:sz w:val="24"/>
          <w:szCs w:val="24"/>
        </w:rPr>
        <w:t>&lt;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4&gt;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udu</w:t>
      </w:r>
      <w:r>
        <w:rPr>
          <w:rFonts w:ascii="Calibri" w:eastAsia="Calibri" w:hAnsi="Calibri" w:cs="Calibri"/>
          <w:sz w:val="24"/>
          <w:szCs w:val="24"/>
        </w:rPr>
        <w:t>l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"P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ile"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gian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ala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).</w:t>
      </w: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A829D5">
      <w:pPr>
        <w:spacing w:before="7" w:line="240" w:lineRule="exact"/>
        <w:rPr>
          <w:sz w:val="24"/>
          <w:szCs w:val="24"/>
        </w:rPr>
      </w:pPr>
    </w:p>
    <w:p w:rsidR="00A829D5" w:rsidRDefault="00000000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(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)</w:t>
      </w:r>
    </w:p>
    <w:p w:rsidR="00A829D5" w:rsidRDefault="00A829D5">
      <w:pPr>
        <w:spacing w:before="15" w:line="240" w:lineRule="exact"/>
        <w:rPr>
          <w:sz w:val="24"/>
          <w:szCs w:val="24"/>
        </w:rPr>
      </w:pPr>
    </w:p>
    <w:p w:rsidR="00A829D5" w:rsidRDefault="00614A0F">
      <w:pPr>
        <w:ind w:left="136"/>
      </w:pPr>
      <w:r>
        <w:pict>
          <v:shape id="_x0000_i1034" type="#_x0000_t75" style="width:468pt;height:189.6pt">
            <v:imagedata r:id="rId15" o:title=""/>
          </v:shape>
        </w:pict>
      </w:r>
    </w:p>
    <w:p w:rsidR="00A829D5" w:rsidRDefault="00A829D5">
      <w:pPr>
        <w:spacing w:line="200" w:lineRule="exact"/>
      </w:pPr>
    </w:p>
    <w:p w:rsidR="00A829D5" w:rsidRDefault="00A829D5">
      <w:pPr>
        <w:spacing w:before="14" w:line="260" w:lineRule="exact"/>
        <w:rPr>
          <w:sz w:val="26"/>
          <w:szCs w:val="26"/>
        </w:rPr>
      </w:pPr>
    </w:p>
    <w:p w:rsidR="00A829D5" w:rsidRDefault="00000000">
      <w:pPr>
        <w:spacing w:line="257" w:lineRule="auto"/>
        <w:ind w:left="100" w:right="3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asil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masi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>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ama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om</w:t>
      </w:r>
      <w:r>
        <w:rPr>
          <w:rFonts w:ascii="Calibri" w:eastAsia="Calibri" w:hAnsi="Calibri" w:cs="Calibri"/>
          <w:sz w:val="24"/>
          <w:szCs w:val="24"/>
        </w:rPr>
        <w:t>or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asis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(N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).</w:t>
      </w:r>
    </w:p>
    <w:p w:rsidR="00A829D5" w:rsidRDefault="00A829D5">
      <w:pPr>
        <w:spacing w:before="7" w:line="160" w:lineRule="exact"/>
        <w:rPr>
          <w:sz w:val="16"/>
          <w:szCs w:val="16"/>
        </w:rPr>
      </w:pPr>
    </w:p>
    <w:p w:rsidR="00A829D5" w:rsidRDefault="00000000">
      <w:pPr>
        <w:ind w:left="100" w:right="240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agian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iv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lass="r</w:t>
      </w:r>
      <w:r>
        <w:rPr>
          <w:rFonts w:ascii="Calibri" w:eastAsia="Calibri" w:hAnsi="Calibri" w:cs="Calibri"/>
          <w:spacing w:val="1"/>
          <w:sz w:val="24"/>
          <w:szCs w:val="24"/>
        </w:rPr>
        <w:t>ow</w:t>
      </w:r>
      <w:r>
        <w:rPr>
          <w:rFonts w:ascii="Calibri" w:eastAsia="Calibri" w:hAnsi="Calibri" w:cs="Calibri"/>
          <w:sz w:val="24"/>
          <w:szCs w:val="24"/>
        </w:rPr>
        <w:t>"&gt;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ig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aris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A829D5" w:rsidRDefault="00A829D5">
      <w:pPr>
        <w:spacing w:before="2" w:line="180" w:lineRule="exact"/>
        <w:rPr>
          <w:sz w:val="18"/>
          <w:szCs w:val="18"/>
        </w:rPr>
      </w:pPr>
    </w:p>
    <w:p w:rsidR="00A829D5" w:rsidRDefault="00000000">
      <w:pPr>
        <w:spacing w:line="258" w:lineRule="auto"/>
        <w:ind w:left="100" w:right="338"/>
        <w:jc w:val="both"/>
        <w:rPr>
          <w:rFonts w:ascii="Calibri" w:eastAsia="Calibri" w:hAnsi="Calibri" w:cs="Calibri"/>
          <w:sz w:val="24"/>
          <w:szCs w:val="24"/>
        </w:rPr>
        <w:sectPr w:rsidR="00A829D5">
          <w:pgSz w:w="12240" w:h="15840"/>
          <w:pgMar w:top="1380" w:right="106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iv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lass="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 m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5 my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4"&gt;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alah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4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>il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($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&gt;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),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gam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ar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gg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RL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ia</w:t>
      </w:r>
      <w:r>
        <w:rPr>
          <w:rFonts w:ascii="Calibri" w:eastAsia="Calibri" w:hAnsi="Calibri" w:cs="Calibri"/>
          <w:spacing w:val="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ekt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ri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yang </w:t>
      </w:r>
      <w:proofErr w:type="spellStart"/>
      <w:r>
        <w:rPr>
          <w:rFonts w:ascii="Calibri" w:eastAsia="Calibri" w:hAnsi="Calibri" w:cs="Calibri"/>
          <w:sz w:val="24"/>
          <w:szCs w:val="24"/>
        </w:rPr>
        <w:t>ses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. Ji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oto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ia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gam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ar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A829D5" w:rsidRDefault="00A829D5">
      <w:pPr>
        <w:spacing w:line="200" w:lineRule="exact"/>
      </w:pPr>
    </w:p>
    <w:p w:rsidR="00A829D5" w:rsidRDefault="00A829D5">
      <w:pPr>
        <w:spacing w:before="1" w:line="220" w:lineRule="exact"/>
        <w:rPr>
          <w:sz w:val="22"/>
          <w:szCs w:val="22"/>
        </w:rPr>
      </w:pPr>
    </w:p>
    <w:p w:rsidR="00A829D5" w:rsidRDefault="00000000">
      <w:pPr>
        <w:tabs>
          <w:tab w:val="left" w:pos="840"/>
        </w:tabs>
        <w:spacing w:before="15" w:line="257" w:lineRule="auto"/>
        <w:ind w:left="840" w:right="1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uju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pil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gam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r</w:t>
      </w:r>
      <w:proofErr w:type="spellEnd"/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tah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6"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A829D5" w:rsidRDefault="00A829D5">
      <w:pPr>
        <w:spacing w:before="2" w:line="120" w:lineRule="exact"/>
        <w:rPr>
          <w:sz w:val="12"/>
          <w:szCs w:val="12"/>
        </w:rPr>
      </w:pPr>
    </w:p>
    <w:p w:rsidR="00A829D5" w:rsidRDefault="00614A0F">
      <w:pPr>
        <w:ind w:left="108"/>
      </w:pPr>
      <w:r>
        <w:pict>
          <v:shape id="_x0000_i1035" type="#_x0000_t75" style="width:468pt;height:225pt">
            <v:imagedata r:id="rId16" o:title=""/>
          </v:shape>
        </w:pict>
      </w:r>
    </w:p>
    <w:p w:rsidR="00A829D5" w:rsidRDefault="00A829D5">
      <w:pPr>
        <w:spacing w:line="200" w:lineRule="exact"/>
      </w:pPr>
    </w:p>
    <w:p w:rsidR="00A829D5" w:rsidRDefault="00A829D5">
      <w:pPr>
        <w:spacing w:before="6" w:line="240" w:lineRule="exact"/>
        <w:rPr>
          <w:sz w:val="24"/>
          <w:szCs w:val="24"/>
        </w:rPr>
      </w:pPr>
    </w:p>
    <w:p w:rsidR="00A829D5" w:rsidRDefault="00000000">
      <w:pPr>
        <w:spacing w:line="259" w:lineRule="auto"/>
        <w:ind w:left="120" w:right="5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s="c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"&gt;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H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ah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tak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am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ila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bawah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sebesar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piksel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ak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829D5" w:rsidRDefault="00A829D5">
      <w:pPr>
        <w:spacing w:before="3" w:line="160" w:lineRule="exact"/>
        <w:rPr>
          <w:sz w:val="16"/>
          <w:szCs w:val="16"/>
        </w:rPr>
      </w:pPr>
    </w:p>
    <w:p w:rsidR="00A829D5" w:rsidRDefault="00000000">
      <w:pPr>
        <w:spacing w:line="259" w:lineRule="auto"/>
        <w:ind w:left="120" w:right="19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s="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&gt;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ah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div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class CSS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ent"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esar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pik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di </w:t>
      </w:r>
      <w:proofErr w:type="spellStart"/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sisi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igun</w:t>
      </w:r>
      <w:r>
        <w:rPr>
          <w:rFonts w:ascii="Calibri" w:eastAsia="Calibri" w:hAnsi="Calibri" w:cs="Calibri"/>
          <w:sz w:val="22"/>
          <w:szCs w:val="22"/>
        </w:rPr>
        <w:t>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atur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829D5" w:rsidRDefault="00A829D5">
      <w:pPr>
        <w:spacing w:before="2" w:line="160" w:lineRule="exact"/>
        <w:rPr>
          <w:sz w:val="16"/>
          <w:szCs w:val="16"/>
        </w:rPr>
      </w:pPr>
    </w:p>
    <w:p w:rsidR="00A829D5" w:rsidRDefault="00000000">
      <w:pPr>
        <w:ind w:left="120"/>
        <w:rPr>
          <w:rFonts w:ascii="Calibri" w:eastAsia="Calibri" w:hAnsi="Calibri" w:cs="Calibri"/>
          <w:sz w:val="22"/>
          <w:szCs w:val="22"/>
        </w:rPr>
      </w:pPr>
      <w:hyperlink r:id="rId17">
        <w:r>
          <w:rPr>
            <w:rFonts w:ascii="Calibri" w:eastAsia="Calibri" w:hAnsi="Calibri" w:cs="Calibri"/>
            <w:sz w:val="22"/>
            <w:szCs w:val="22"/>
          </w:rPr>
          <w:t>@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i</w:t>
        </w:r>
        <w:r>
          <w:rPr>
            <w:rFonts w:ascii="Calibri" w:eastAsia="Calibri" w:hAnsi="Calibri" w:cs="Calibri"/>
            <w:sz w:val="22"/>
            <w:szCs w:val="22"/>
          </w:rPr>
          <w:t>f(</w:t>
        </w:r>
      </w:hyperlink>
      <w:r>
        <w:rPr>
          <w:rFonts w:ascii="Calibri" w:eastAsia="Calibri" w:hAnsi="Calibri" w:cs="Calibri"/>
          <w:spacing w:val="1"/>
          <w:sz w:val="22"/>
          <w:szCs w:val="22"/>
        </w:rPr>
        <w:t>$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-&gt;</w:t>
      </w: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ar !</w:t>
      </w:r>
      <w:proofErr w:type="gramEnd"/>
      <w:r>
        <w:rPr>
          <w:rFonts w:ascii="Calibri" w:eastAsia="Calibri" w:hAnsi="Calibri" w:cs="Calibri"/>
          <w:sz w:val="22"/>
          <w:szCs w:val="22"/>
        </w:rPr>
        <w:t>=n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ll)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ada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ah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apakah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el</w:t>
      </w:r>
      <w:proofErr w:type="spellEnd"/>
    </w:p>
    <w:p w:rsidR="00A829D5" w:rsidRDefault="00000000">
      <w:pPr>
        <w:spacing w:before="22"/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$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ku</w:t>
      </w:r>
      <w:proofErr w:type="spellEnd"/>
      <w:r>
        <w:rPr>
          <w:rFonts w:ascii="Calibri" w:eastAsia="Calibri" w:hAnsi="Calibri" w:cs="Calibri"/>
          <w:sz w:val="22"/>
          <w:szCs w:val="22"/>
        </w:rPr>
        <w:t>-&gt;</w:t>
      </w:r>
      <w:proofErr w:type="spellStart"/>
      <w:r>
        <w:rPr>
          <w:rFonts w:ascii="Calibri" w:eastAsia="Calibri" w:hAnsi="Calibri" w:cs="Calibri"/>
          <w:sz w:val="22"/>
          <w:szCs w:val="22"/>
        </w:rPr>
        <w:t>ga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ak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ll.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 xml:space="preserve">ika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ini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aka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blok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dieks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kus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A829D5">
      <w:pPr>
        <w:spacing w:before="11" w:line="220" w:lineRule="exact"/>
        <w:rPr>
          <w:sz w:val="22"/>
          <w:szCs w:val="22"/>
        </w:rPr>
      </w:pPr>
    </w:p>
    <w:p w:rsidR="00A829D5" w:rsidRDefault="00000000">
      <w:pPr>
        <w:spacing w:line="258" w:lineRule="auto"/>
        <w:ind w:left="120" w:right="13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ss=</w:t>
      </w:r>
      <w:r>
        <w:rPr>
          <w:rFonts w:ascii="Calibri" w:eastAsia="Calibri" w:hAnsi="Calibri" w:cs="Calibri"/>
          <w:spacing w:val="1"/>
          <w:sz w:val="22"/>
          <w:szCs w:val="22"/>
        </w:rPr>
        <w:t>"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mb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sr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="{{as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3"/>
          <w:sz w:val="22"/>
          <w:szCs w:val="22"/>
        </w:rPr>
        <w:t>'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2"/>
          <w:sz w:val="22"/>
          <w:szCs w:val="22"/>
        </w:rPr>
        <w:t>/</w:t>
      </w: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$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-&gt;ga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ar)</w:t>
      </w:r>
      <w:r>
        <w:rPr>
          <w:rFonts w:ascii="Calibri" w:eastAsia="Calibri" w:hAnsi="Calibri" w:cs="Calibri"/>
          <w:spacing w:val="-2"/>
          <w:sz w:val="22"/>
          <w:szCs w:val="22"/>
        </w:rPr>
        <w:t>}</w:t>
      </w:r>
      <w:r>
        <w:rPr>
          <w:rFonts w:ascii="Calibri" w:eastAsia="Calibri" w:hAnsi="Calibri" w:cs="Calibri"/>
          <w:sz w:val="22"/>
          <w:szCs w:val="22"/>
        </w:rPr>
        <w:t>}"s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"hei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00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;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00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 xml:space="preserve">"&gt;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H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enam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ku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{{ass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t(</w:t>
      </w:r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.$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pacing w:val="3"/>
          <w:sz w:val="22"/>
          <w:szCs w:val="22"/>
        </w:rPr>
        <w:t>u</w:t>
      </w:r>
      <w:proofErr w:type="spellEnd"/>
      <w:r>
        <w:rPr>
          <w:rFonts w:ascii="Calibri" w:eastAsia="Calibri" w:hAnsi="Calibri" w:cs="Calibri"/>
          <w:sz w:val="22"/>
          <w:szCs w:val="22"/>
        </w:rPr>
        <w:t>-&gt;</w:t>
      </w:r>
      <w:proofErr w:type="spellStart"/>
      <w:r>
        <w:rPr>
          <w:rFonts w:ascii="Calibri" w:eastAsia="Calibri" w:hAnsi="Calibri" w:cs="Calibri"/>
          <w:sz w:val="22"/>
          <w:szCs w:val="22"/>
        </w:rPr>
        <w:t>ga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>)}}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</w:t>
      </w:r>
      <w:r>
        <w:rPr>
          <w:rFonts w:ascii="Calibri" w:eastAsia="Calibri" w:hAnsi="Calibri" w:cs="Calibri"/>
          <w:spacing w:val="-1"/>
          <w:sz w:val="22"/>
          <w:szCs w:val="22"/>
        </w:rPr>
        <w:t>gun</w:t>
      </w:r>
      <w:r>
        <w:rPr>
          <w:rFonts w:ascii="Calibri" w:eastAsia="Calibri" w:hAnsi="Calibri" w:cs="Calibri"/>
          <w:sz w:val="22"/>
          <w:szCs w:val="22"/>
        </w:rPr>
        <w:t>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mb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irek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ku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erkait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ebar </w:t>
      </w:r>
      <w:proofErr w:type="spellStart"/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atur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enja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pi</w:t>
      </w:r>
      <w:r>
        <w:rPr>
          <w:rFonts w:ascii="Calibri" w:eastAsia="Calibri" w:hAnsi="Calibri" w:cs="Calibri"/>
          <w:spacing w:val="-3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sel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ngg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atur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enja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829D5" w:rsidRDefault="00A829D5">
      <w:pPr>
        <w:spacing w:before="6" w:line="160" w:lineRule="exact"/>
        <w:rPr>
          <w:sz w:val="16"/>
          <w:szCs w:val="16"/>
        </w:rPr>
      </w:pPr>
    </w:p>
    <w:p w:rsidR="00A829D5" w:rsidRDefault="00000000">
      <w:pPr>
        <w:spacing w:line="257" w:lineRule="auto"/>
        <w:ind w:left="120" w:right="358"/>
        <w:rPr>
          <w:rFonts w:ascii="Calibri" w:eastAsia="Calibri" w:hAnsi="Calibri" w:cs="Calibri"/>
          <w:sz w:val="22"/>
          <w:szCs w:val="22"/>
        </w:rPr>
      </w:pPr>
      <w:hyperlink r:id="rId18">
        <w:r>
          <w:rPr>
            <w:rFonts w:ascii="Calibri" w:eastAsia="Calibri" w:hAnsi="Calibri" w:cs="Calibri"/>
            <w:sz w:val="22"/>
            <w:szCs w:val="22"/>
          </w:rPr>
          <w:t xml:space="preserve">@else </w:t>
        </w:r>
        <w:proofErr w:type="spellStart"/>
        <w:r>
          <w:rPr>
            <w:rFonts w:ascii="Calibri" w:eastAsia="Calibri" w:hAnsi="Calibri" w:cs="Calibri"/>
            <w:sz w:val="22"/>
            <w:szCs w:val="22"/>
          </w:rPr>
          <w:t>ada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l</w:t>
        </w:r>
        <w:r>
          <w:rPr>
            <w:rFonts w:ascii="Calibri" w:eastAsia="Calibri" w:hAnsi="Calibri" w:cs="Calibri"/>
            <w:sz w:val="22"/>
            <w:szCs w:val="22"/>
          </w:rPr>
          <w:t>ah</w:t>
        </w:r>
        <w:proofErr w:type="spellEnd"/>
        <w:r>
          <w:rPr>
            <w:rFonts w:ascii="Calibri" w:eastAsia="Calibri" w:hAnsi="Calibri" w:cs="Calibri"/>
            <w:spacing w:val="-1"/>
            <w:sz w:val="22"/>
            <w:szCs w:val="22"/>
          </w:rPr>
          <w:t xml:space="preserve"> </w:t>
        </w:r>
        <w:proofErr w:type="spellStart"/>
        <w:r>
          <w:rPr>
            <w:rFonts w:ascii="Calibri" w:eastAsia="Calibri" w:hAnsi="Calibri" w:cs="Calibri"/>
            <w:sz w:val="22"/>
            <w:szCs w:val="22"/>
          </w:rPr>
          <w:t>ba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g</w:t>
        </w:r>
        <w:r>
          <w:rPr>
            <w:rFonts w:ascii="Calibri" w:eastAsia="Calibri" w:hAnsi="Calibri" w:cs="Calibri"/>
            <w:sz w:val="22"/>
            <w:szCs w:val="22"/>
          </w:rPr>
          <w:t>ian</w:t>
        </w:r>
        <w:proofErr w:type="spellEnd"/>
        <w:r>
          <w:rPr>
            <w:rFonts w:ascii="Calibri" w:eastAsia="Calibri" w:hAnsi="Calibri" w:cs="Calibri"/>
            <w:spacing w:val="-1"/>
            <w:sz w:val="22"/>
            <w:szCs w:val="22"/>
          </w:rPr>
          <w:t xml:space="preserve"> </w:t>
        </w:r>
        <w:proofErr w:type="spellStart"/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l</w:t>
        </w:r>
        <w:r>
          <w:rPr>
            <w:rFonts w:ascii="Calibri" w:eastAsia="Calibri" w:hAnsi="Calibri" w:cs="Calibri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e</w:t>
        </w:r>
        <w:r>
          <w:rPr>
            <w:rFonts w:ascii="Calibri" w:eastAsia="Calibri" w:hAnsi="Calibri" w:cs="Calibri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n</w:t>
        </w:r>
        <w:r>
          <w:rPr>
            <w:rFonts w:ascii="Calibri" w:eastAsia="Calibri" w:hAnsi="Calibri" w:cs="Calibri"/>
            <w:sz w:val="22"/>
            <w:szCs w:val="22"/>
          </w:rPr>
          <w:t>atif</w:t>
        </w:r>
        <w:proofErr w:type="spellEnd"/>
        <w:r>
          <w:rPr>
            <w:rFonts w:ascii="Calibri" w:eastAsia="Calibri" w:hAnsi="Calibri" w:cs="Calibri"/>
            <w:sz w:val="22"/>
            <w:szCs w:val="22"/>
          </w:rPr>
          <w:t xml:space="preserve"> </w:t>
        </w:r>
        <w:proofErr w:type="spellStart"/>
        <w:r>
          <w:rPr>
            <w:rFonts w:ascii="Calibri" w:eastAsia="Calibri" w:hAnsi="Calibri" w:cs="Calibri"/>
            <w:sz w:val="22"/>
            <w:szCs w:val="22"/>
          </w:rPr>
          <w:t>da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r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proofErr w:type="spellEnd"/>
        <w:r>
          <w:rPr>
            <w:rFonts w:ascii="Calibri" w:eastAsia="Calibri" w:hAnsi="Calibri" w:cs="Calibri"/>
            <w:sz w:val="22"/>
            <w:szCs w:val="22"/>
          </w:rPr>
          <w:t xml:space="preserve"> </w:t>
        </w:r>
        <w:proofErr w:type="spellStart"/>
        <w:r>
          <w:rPr>
            <w:rFonts w:ascii="Calibri" w:eastAsia="Calibri" w:hAnsi="Calibri" w:cs="Calibri"/>
            <w:sz w:val="22"/>
            <w:szCs w:val="22"/>
          </w:rPr>
          <w:t>per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ny</w:t>
        </w:r>
        <w:r>
          <w:rPr>
            <w:rFonts w:ascii="Calibri" w:eastAsia="Calibri" w:hAnsi="Calibri" w:cs="Calibri"/>
            <w:sz w:val="22"/>
            <w:szCs w:val="22"/>
          </w:rPr>
          <w:t>ataan</w:t>
        </w:r>
        <w:proofErr w:type="spellEnd"/>
        <w:r>
          <w:rPr>
            <w:rFonts w:ascii="Calibri" w:eastAsia="Calibri" w:hAnsi="Calibri" w:cs="Calibri"/>
            <w:spacing w:val="-1"/>
            <w:sz w:val="22"/>
            <w:szCs w:val="22"/>
          </w:rPr>
          <w:t xml:space="preserve"> </w:t>
        </w:r>
        <w:proofErr w:type="spellStart"/>
        <w:r>
          <w:rPr>
            <w:rFonts w:ascii="Calibri" w:eastAsia="Calibri" w:hAnsi="Calibri" w:cs="Calibri"/>
            <w:spacing w:val="-1"/>
            <w:sz w:val="22"/>
            <w:szCs w:val="22"/>
          </w:rPr>
          <w:t>k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nd</w:t>
        </w:r>
        <w:r>
          <w:rPr>
            <w:rFonts w:ascii="Calibri" w:eastAsia="Calibri" w:hAnsi="Calibri" w:cs="Calibri"/>
            <w:sz w:val="22"/>
            <w:szCs w:val="22"/>
          </w:rPr>
          <w:t>is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n</w:t>
        </w:r>
        <w:r>
          <w:rPr>
            <w:rFonts w:ascii="Calibri" w:eastAsia="Calibri" w:hAnsi="Calibri" w:cs="Calibri"/>
            <w:sz w:val="22"/>
            <w:szCs w:val="22"/>
          </w:rPr>
          <w:t>al</w:t>
        </w:r>
        <w:proofErr w:type="spellEnd"/>
        <w:r>
          <w:rPr>
            <w:rFonts w:ascii="Calibri" w:eastAsia="Calibri" w:hAnsi="Calibri" w:cs="Calibri"/>
            <w:sz w:val="22"/>
            <w:szCs w:val="22"/>
          </w:rPr>
          <w:t xml:space="preserve"> </w:t>
        </w:r>
        <w:proofErr w:type="spellStart"/>
        <w:r>
          <w:rPr>
            <w:rFonts w:ascii="Calibri" w:eastAsia="Calibri" w:hAnsi="Calibri" w:cs="Calibri"/>
            <w:sz w:val="22"/>
            <w:szCs w:val="22"/>
          </w:rPr>
          <w:t>se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b</w:t>
        </w:r>
        <w:r>
          <w:rPr>
            <w:rFonts w:ascii="Calibri" w:eastAsia="Calibri" w:hAnsi="Calibri" w:cs="Calibri"/>
            <w:sz w:val="22"/>
            <w:szCs w:val="22"/>
          </w:rPr>
          <w:t>el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u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ny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proofErr w:type="spellEnd"/>
        <w:r>
          <w:rPr>
            <w:rFonts w:ascii="Calibri" w:eastAsia="Calibri" w:hAnsi="Calibri" w:cs="Calibri"/>
            <w:sz w:val="22"/>
            <w:szCs w:val="22"/>
          </w:rPr>
          <w:t xml:space="preserve">. 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J</w:t>
        </w:r>
        <w:r>
          <w:rPr>
            <w:rFonts w:ascii="Calibri" w:eastAsia="Calibri" w:hAnsi="Calibri" w:cs="Calibri"/>
            <w:sz w:val="22"/>
            <w:szCs w:val="22"/>
          </w:rPr>
          <w:t>ika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 xml:space="preserve"> </w:t>
        </w:r>
        <w:proofErr w:type="spellStart"/>
        <w:r>
          <w:rPr>
            <w:rFonts w:ascii="Calibri" w:eastAsia="Calibri" w:hAnsi="Calibri" w:cs="Calibri"/>
            <w:spacing w:val="1"/>
            <w:sz w:val="22"/>
            <w:szCs w:val="22"/>
          </w:rPr>
          <w:t>v</w:t>
        </w:r>
        <w:r>
          <w:rPr>
            <w:rFonts w:ascii="Calibri" w:eastAsia="Calibri" w:hAnsi="Calibri" w:cs="Calibri"/>
            <w:sz w:val="22"/>
            <w:szCs w:val="22"/>
          </w:rPr>
          <w:t>ar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b</w:t>
        </w:r>
        <w:r>
          <w:rPr>
            <w:rFonts w:ascii="Calibri" w:eastAsia="Calibri" w:hAnsi="Calibri" w:cs="Calibri"/>
            <w:sz w:val="22"/>
            <w:szCs w:val="22"/>
          </w:rPr>
          <w:t>el</w:t>
        </w:r>
        <w:proofErr w:type="spellEnd"/>
        <w:r>
          <w:rPr>
            <w:rFonts w:ascii="Calibri" w:eastAsia="Calibri" w:hAnsi="Calibri" w:cs="Calibri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$</w:t>
        </w:r>
        <w:proofErr w:type="spellStart"/>
        <w:r>
          <w:rPr>
            <w:rFonts w:ascii="Calibri" w:eastAsia="Calibri" w:hAnsi="Calibri" w:cs="Calibri"/>
            <w:spacing w:val="-1"/>
            <w:sz w:val="22"/>
            <w:szCs w:val="22"/>
          </w:rPr>
          <w:t>bu</w:t>
        </w:r>
        <w:r>
          <w:rPr>
            <w:rFonts w:ascii="Calibri" w:eastAsia="Calibri" w:hAnsi="Calibri" w:cs="Calibri"/>
            <w:sz w:val="22"/>
            <w:szCs w:val="22"/>
          </w:rPr>
          <w:t>k</w:t>
        </w:r>
        <w:r>
          <w:rPr>
            <w:rFonts w:ascii="Calibri" w:eastAsia="Calibri" w:hAnsi="Calibri" w:cs="Calibri"/>
            <w:spacing w:val="2"/>
            <w:sz w:val="22"/>
            <w:szCs w:val="22"/>
          </w:rPr>
          <w:t>u</w:t>
        </w:r>
        <w:proofErr w:type="spellEnd"/>
        <w:r>
          <w:rPr>
            <w:rFonts w:ascii="Calibri" w:eastAsia="Calibri" w:hAnsi="Calibri" w:cs="Calibri"/>
            <w:sz w:val="22"/>
            <w:szCs w:val="22"/>
          </w:rPr>
          <w:t>-&gt;</w:t>
        </w:r>
        <w:proofErr w:type="spellStart"/>
        <w:r>
          <w:rPr>
            <w:rFonts w:ascii="Calibri" w:eastAsia="Calibri" w:hAnsi="Calibri" w:cs="Calibri"/>
            <w:sz w:val="22"/>
            <w:szCs w:val="22"/>
          </w:rPr>
          <w:t>g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b</w:t>
        </w:r>
        <w:r>
          <w:rPr>
            <w:rFonts w:ascii="Calibri" w:eastAsia="Calibri" w:hAnsi="Calibri" w:cs="Calibri"/>
            <w:sz w:val="22"/>
            <w:szCs w:val="22"/>
          </w:rPr>
          <w:t>ar</w:t>
        </w:r>
        <w:proofErr w:type="spellEnd"/>
        <w:r>
          <w:rPr>
            <w:rFonts w:ascii="Calibri" w:eastAsia="Calibri" w:hAnsi="Calibri" w:cs="Calibri"/>
            <w:sz w:val="22"/>
            <w:szCs w:val="22"/>
          </w:rPr>
          <w:t xml:space="preserve"> </w:t>
        </w:r>
        <w:proofErr w:type="spellStart"/>
        <w:r>
          <w:rPr>
            <w:rFonts w:ascii="Calibri" w:eastAsia="Calibri" w:hAnsi="Calibri" w:cs="Calibri"/>
            <w:spacing w:val="-1"/>
            <w:sz w:val="22"/>
            <w:szCs w:val="22"/>
          </w:rPr>
          <w:t>b</w:t>
        </w:r>
        <w:r>
          <w:rPr>
            <w:rFonts w:ascii="Calibri" w:eastAsia="Calibri" w:hAnsi="Calibri" w:cs="Calibri"/>
            <w:sz w:val="22"/>
            <w:szCs w:val="22"/>
          </w:rPr>
          <w:t>ern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i</w:t>
        </w:r>
        <w:r>
          <w:rPr>
            <w:rFonts w:ascii="Calibri" w:eastAsia="Calibri" w:hAnsi="Calibri" w:cs="Calibri"/>
            <w:sz w:val="22"/>
            <w:szCs w:val="22"/>
          </w:rPr>
          <w:t>lai</w:t>
        </w:r>
        <w:proofErr w:type="spellEnd"/>
        <w:r>
          <w:rPr>
            <w:rFonts w:ascii="Calibri" w:eastAsia="Calibri" w:hAnsi="Calibri" w:cs="Calibri"/>
            <w:sz w:val="22"/>
            <w:szCs w:val="22"/>
          </w:rPr>
          <w:t xml:space="preserve"> n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u</w:t>
        </w:r>
        <w:r>
          <w:rPr>
            <w:rFonts w:ascii="Calibri" w:eastAsia="Calibri" w:hAnsi="Calibri" w:cs="Calibri"/>
            <w:sz w:val="22"/>
            <w:szCs w:val="22"/>
          </w:rPr>
          <w:t xml:space="preserve">ll, </w:t>
        </w:r>
        <w:proofErr w:type="spellStart"/>
        <w:r>
          <w:rPr>
            <w:rFonts w:ascii="Calibri" w:eastAsia="Calibri" w:hAnsi="Calibri" w:cs="Calibri"/>
            <w:spacing w:val="2"/>
            <w:sz w:val="22"/>
            <w:szCs w:val="22"/>
          </w:rPr>
          <w:t>m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a</w:t>
        </w:r>
        <w:r>
          <w:rPr>
            <w:rFonts w:ascii="Calibri" w:eastAsia="Calibri" w:hAnsi="Calibri" w:cs="Calibri"/>
            <w:sz w:val="22"/>
            <w:szCs w:val="22"/>
          </w:rPr>
          <w:t>ka</w:t>
        </w:r>
        <w:proofErr w:type="spellEnd"/>
        <w:r>
          <w:rPr>
            <w:rFonts w:ascii="Calibri" w:eastAsia="Calibri" w:hAnsi="Calibri" w:cs="Calibri"/>
            <w:spacing w:val="1"/>
            <w:sz w:val="22"/>
            <w:szCs w:val="22"/>
          </w:rPr>
          <w:t xml:space="preserve"> </w:t>
        </w:r>
        <w:proofErr w:type="spellStart"/>
        <w:r>
          <w:rPr>
            <w:rFonts w:ascii="Calibri" w:eastAsia="Calibri" w:hAnsi="Calibri" w:cs="Calibri"/>
            <w:spacing w:val="-1"/>
            <w:sz w:val="22"/>
            <w:szCs w:val="22"/>
          </w:rPr>
          <w:t>b</w:t>
        </w:r>
        <w:r>
          <w:rPr>
            <w:rFonts w:ascii="Calibri" w:eastAsia="Calibri" w:hAnsi="Calibri" w:cs="Calibri"/>
            <w:sz w:val="22"/>
            <w:szCs w:val="22"/>
          </w:rPr>
          <w:t>l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k</w:t>
        </w:r>
        <w:proofErr w:type="spellEnd"/>
        <w:r>
          <w:rPr>
            <w:rFonts w:ascii="Calibri" w:eastAsia="Calibri" w:hAnsi="Calibri" w:cs="Calibri"/>
            <w:spacing w:val="1"/>
            <w:sz w:val="22"/>
            <w:szCs w:val="22"/>
          </w:rPr>
          <w:t xml:space="preserve"> </w:t>
        </w:r>
        <w:proofErr w:type="spellStart"/>
        <w:r>
          <w:rPr>
            <w:rFonts w:ascii="Calibri" w:eastAsia="Calibri" w:hAnsi="Calibri" w:cs="Calibri"/>
            <w:spacing w:val="-2"/>
            <w:sz w:val="22"/>
            <w:szCs w:val="22"/>
          </w:rPr>
          <w:t>k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od</w:t>
        </w:r>
        <w:r>
          <w:rPr>
            <w:rFonts w:ascii="Calibri" w:eastAsia="Calibri" w:hAnsi="Calibri" w:cs="Calibri"/>
            <w:sz w:val="22"/>
            <w:szCs w:val="22"/>
          </w:rPr>
          <w:t>e</w:t>
        </w:r>
        <w:proofErr w:type="spellEnd"/>
        <w:r>
          <w:rPr>
            <w:rFonts w:ascii="Calibri" w:eastAsia="Calibri" w:hAnsi="Calibri" w:cs="Calibri"/>
            <w:spacing w:val="1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 xml:space="preserve">i </w:t>
        </w:r>
        <w:proofErr w:type="spellStart"/>
        <w:r>
          <w:rPr>
            <w:rFonts w:ascii="Calibri" w:eastAsia="Calibri" w:hAnsi="Calibri" w:cs="Calibri"/>
            <w:sz w:val="22"/>
            <w:szCs w:val="22"/>
          </w:rPr>
          <w:t>dalam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y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proofErr w:type="spellEnd"/>
        <w:r>
          <w:rPr>
            <w:rFonts w:ascii="Calibri" w:eastAsia="Calibri" w:hAnsi="Calibri" w:cs="Calibri"/>
            <w:sz w:val="22"/>
            <w:szCs w:val="22"/>
          </w:rPr>
          <w:t xml:space="preserve"> </w:t>
        </w:r>
        <w:proofErr w:type="spellStart"/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k</w:t>
        </w:r>
        <w:r>
          <w:rPr>
            <w:rFonts w:ascii="Calibri" w:eastAsia="Calibri" w:hAnsi="Calibri" w:cs="Calibri"/>
            <w:sz w:val="22"/>
            <w:szCs w:val="22"/>
          </w:rPr>
          <w:t>an</w:t>
        </w:r>
        <w:proofErr w:type="spellEnd"/>
        <w:r>
          <w:rPr>
            <w:rFonts w:ascii="Calibri" w:eastAsia="Calibri" w:hAnsi="Calibri" w:cs="Calibri"/>
            <w:spacing w:val="-1"/>
            <w:sz w:val="22"/>
            <w:szCs w:val="22"/>
          </w:rPr>
          <w:t xml:space="preserve"> </w:t>
        </w:r>
        <w:proofErr w:type="spellStart"/>
        <w:r>
          <w:rPr>
            <w:rFonts w:ascii="Calibri" w:eastAsia="Calibri" w:hAnsi="Calibri" w:cs="Calibri"/>
            <w:sz w:val="22"/>
            <w:szCs w:val="22"/>
          </w:rPr>
          <w:t>diek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s</w:t>
        </w:r>
        <w:r>
          <w:rPr>
            <w:rFonts w:ascii="Calibri" w:eastAsia="Calibri" w:hAnsi="Calibri" w:cs="Calibri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k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u</w:t>
        </w:r>
        <w:r>
          <w:rPr>
            <w:rFonts w:ascii="Calibri" w:eastAsia="Calibri" w:hAnsi="Calibri" w:cs="Calibri"/>
            <w:sz w:val="22"/>
            <w:szCs w:val="22"/>
          </w:rPr>
          <w:t>si</w:t>
        </w:r>
        <w:proofErr w:type="spellEnd"/>
        <w:r>
          <w:rPr>
            <w:rFonts w:ascii="Calibri" w:eastAsia="Calibri" w:hAnsi="Calibri" w:cs="Calibri"/>
            <w:sz w:val="22"/>
            <w:szCs w:val="22"/>
          </w:rPr>
          <w:t>.</w:t>
        </w:r>
      </w:hyperlink>
    </w:p>
    <w:p w:rsidR="00A829D5" w:rsidRDefault="00A829D5">
      <w:pPr>
        <w:spacing w:before="7" w:line="160" w:lineRule="exact"/>
        <w:rPr>
          <w:sz w:val="16"/>
          <w:szCs w:val="16"/>
        </w:rPr>
      </w:pPr>
    </w:p>
    <w:p w:rsidR="00A829D5" w:rsidRDefault="00000000">
      <w:pPr>
        <w:spacing w:line="257" w:lineRule="auto"/>
        <w:ind w:left="120" w:right="9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ss=</w:t>
      </w:r>
      <w:r>
        <w:rPr>
          <w:rFonts w:ascii="Calibri" w:eastAsia="Calibri" w:hAnsi="Calibri" w:cs="Calibri"/>
          <w:spacing w:val="1"/>
          <w:sz w:val="22"/>
          <w:szCs w:val="22"/>
        </w:rPr>
        <w:t>"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mb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sr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="{{as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3"/>
          <w:sz w:val="22"/>
          <w:szCs w:val="22"/>
        </w:rPr>
        <w:t>'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2"/>
          <w:sz w:val="22"/>
          <w:szCs w:val="22"/>
        </w:rPr>
        <w:t>/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e.j</w:t>
      </w:r>
      <w:r>
        <w:rPr>
          <w:rFonts w:ascii="Calibri" w:eastAsia="Calibri" w:hAnsi="Calibri" w:cs="Calibri"/>
          <w:spacing w:val="-1"/>
          <w:sz w:val="22"/>
          <w:szCs w:val="22"/>
        </w:rPr>
        <w:t>pg'</w:t>
      </w:r>
      <w:r>
        <w:rPr>
          <w:rFonts w:ascii="Calibri" w:eastAsia="Calibri" w:hAnsi="Calibri" w:cs="Calibri"/>
          <w:sz w:val="22"/>
          <w:szCs w:val="22"/>
        </w:rPr>
        <w:t>)}}"s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le=</w:t>
      </w:r>
      <w:r>
        <w:rPr>
          <w:rFonts w:ascii="Calibri" w:eastAsia="Calibri" w:hAnsi="Calibri" w:cs="Calibri"/>
          <w:spacing w:val="1"/>
          <w:sz w:val="22"/>
          <w:szCs w:val="22"/>
        </w:rPr>
        <w:t>"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00</w:t>
      </w: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;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00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&gt;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H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ilkan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defa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Ima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e.j</w:t>
      </w:r>
      <w:r>
        <w:rPr>
          <w:rFonts w:ascii="Calibri" w:eastAsia="Calibri" w:hAnsi="Calibri" w:cs="Calibri"/>
          <w:spacing w:val="-1"/>
          <w:sz w:val="22"/>
          <w:szCs w:val="22"/>
        </w:rPr>
        <w:t>pg</w:t>
      </w:r>
      <w:r>
        <w:rPr>
          <w:rFonts w:ascii="Calibri" w:eastAsia="Calibri" w:hAnsi="Calibri" w:cs="Calibri"/>
          <w:sz w:val="22"/>
          <w:szCs w:val="22"/>
        </w:rPr>
        <w:t>")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jika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tid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A829D5">
      <w:pPr>
        <w:spacing w:before="16" w:line="200" w:lineRule="exact"/>
      </w:pPr>
    </w:p>
    <w:p w:rsidR="00A829D5" w:rsidRDefault="00000000">
      <w:pPr>
        <w:spacing w:line="259" w:lineRule="auto"/>
        <w:ind w:left="120" w:right="126"/>
        <w:rPr>
          <w:rFonts w:ascii="Calibri" w:eastAsia="Calibri" w:hAnsi="Calibri" w:cs="Calibri"/>
          <w:sz w:val="22"/>
          <w:szCs w:val="22"/>
        </w:rPr>
        <w:sectPr w:rsidR="00A829D5">
          <w:pgSz w:w="12240" w:h="15840"/>
          <w:pgMar w:top="1480" w:right="1340" w:bottom="280" w:left="132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Bar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s-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z w:val="22"/>
          <w:szCs w:val="22"/>
        </w:rPr>
        <w:t>berikut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ah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-e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H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enam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il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sepe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pener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hu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deskripsi</w:t>
      </w:r>
      <w:proofErr w:type="spellEnd"/>
      <w:r>
        <w:rPr>
          <w:rFonts w:ascii="Calibri" w:eastAsia="Calibri" w:hAnsi="Calibri" w:cs="Calibri"/>
          <w:sz w:val="22"/>
          <w:szCs w:val="22"/>
        </w:rPr>
        <w:t>. 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lai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ilai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dari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$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ku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ggun</w:t>
      </w:r>
      <w:r>
        <w:rPr>
          <w:rFonts w:ascii="Calibri" w:eastAsia="Calibri" w:hAnsi="Calibri" w:cs="Calibri"/>
          <w:sz w:val="22"/>
          <w:szCs w:val="22"/>
        </w:rPr>
        <w:t>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taks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{{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$</w:t>
      </w:r>
      <w:proofErr w:type="spellStart"/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ku</w:t>
      </w:r>
      <w:proofErr w:type="spellEnd"/>
      <w:r>
        <w:rPr>
          <w:rFonts w:ascii="Calibri" w:eastAsia="Calibri" w:hAnsi="Calibri" w:cs="Calibri"/>
          <w:sz w:val="22"/>
          <w:szCs w:val="22"/>
        </w:rPr>
        <w:t>-&gt;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aV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}</w:t>
      </w:r>
      <w:r>
        <w:rPr>
          <w:rFonts w:ascii="Calibri" w:eastAsia="Calibri" w:hAnsi="Calibri" w:cs="Calibri"/>
          <w:sz w:val="22"/>
          <w:szCs w:val="22"/>
        </w:rPr>
        <w:t>}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ilkan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H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se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829D5" w:rsidRDefault="00000000">
      <w:pPr>
        <w:spacing w:before="55" w:line="258" w:lineRule="auto"/>
        <w:ind w:left="100" w:right="71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lastRenderedPageBreak/>
        <w:t>Sekian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ku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>, san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ari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ih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ak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atan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al 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ju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am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sar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ka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asih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jaran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erus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in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kat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eb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ent.</w:t>
      </w:r>
    </w:p>
    <w:p w:rsidR="00A829D5" w:rsidRDefault="00A829D5">
      <w:pPr>
        <w:spacing w:line="200" w:lineRule="exact"/>
      </w:pPr>
    </w:p>
    <w:p w:rsidR="00A829D5" w:rsidRDefault="00A829D5">
      <w:pPr>
        <w:spacing w:line="200" w:lineRule="exact"/>
      </w:pPr>
    </w:p>
    <w:p w:rsidR="00A829D5" w:rsidRDefault="00A829D5">
      <w:pPr>
        <w:spacing w:before="14" w:line="200" w:lineRule="exact"/>
      </w:pPr>
    </w:p>
    <w:p w:rsidR="00A829D5" w:rsidRDefault="00000000">
      <w:pPr>
        <w:spacing w:line="403" w:lineRule="auto"/>
        <w:ind w:left="100" w:right="8219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akasi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Ttd</w:t>
      </w:r>
      <w:proofErr w:type="spellEnd"/>
    </w:p>
    <w:p w:rsidR="00A829D5" w:rsidRDefault="00A829D5">
      <w:pPr>
        <w:spacing w:line="200" w:lineRule="exact"/>
      </w:pPr>
    </w:p>
    <w:p w:rsidR="00A829D5" w:rsidRDefault="00A829D5">
      <w:pPr>
        <w:spacing w:before="19" w:line="260" w:lineRule="exact"/>
        <w:rPr>
          <w:sz w:val="26"/>
          <w:szCs w:val="26"/>
        </w:rPr>
      </w:pPr>
    </w:p>
    <w:p w:rsidR="00A829D5" w:rsidRDefault="00000000">
      <w:pPr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Risal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Sya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udd</w:t>
      </w:r>
      <w:r>
        <w:rPr>
          <w:rFonts w:ascii="Calibri" w:eastAsia="Calibri" w:hAnsi="Calibri" w:cs="Calibri"/>
          <w:sz w:val="22"/>
          <w:szCs w:val="22"/>
        </w:rPr>
        <w:t>in</w:t>
      </w:r>
      <w:proofErr w:type="spellEnd"/>
    </w:p>
    <w:sectPr w:rsidR="00A829D5">
      <w:pgSz w:w="12240" w:h="15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90CA3"/>
    <w:multiLevelType w:val="multilevel"/>
    <w:tmpl w:val="190638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0797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9D5"/>
    <w:rsid w:val="00614A0F"/>
    <w:rsid w:val="00A8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B4FC22-6BCD-4FDD-A40F-5A6DBDE5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@section" TargetMode="External"/><Relationship Id="rId18" Type="http://schemas.openxmlformats.org/officeDocument/2006/relationships/hyperlink" Target="mailto:@el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mailto:@if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RISAL SYAHWALUDDIN</dc:creator>
  <cp:lastModifiedBy>RISAL SYAH</cp:lastModifiedBy>
  <cp:revision>2</cp:revision>
  <dcterms:created xsi:type="dcterms:W3CDTF">2023-06-20T16:45:00Z</dcterms:created>
  <dcterms:modified xsi:type="dcterms:W3CDTF">2023-06-20T16:45:00Z</dcterms:modified>
</cp:coreProperties>
</file>